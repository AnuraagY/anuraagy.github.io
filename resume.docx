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AA231" w14:textId="55EB64C5" w:rsidR="00F65D61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 xml:space="preserve">Education </w:t>
      </w:r>
      <w:r w:rsidR="001670FD" w:rsidRPr="00C664FE">
        <w:rPr>
          <w:rFonts w:ascii="Avenir Next" w:hAnsi="Avenir Next" w:cs="Times"/>
          <w:u w:val="single"/>
        </w:rPr>
        <w:t xml:space="preserve">         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  <w:t xml:space="preserve"> 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</w:p>
    <w:p w14:paraId="6A2E5178" w14:textId="4269EF25" w:rsidR="00902475" w:rsidRPr="00C664FE" w:rsidRDefault="006D4518" w:rsidP="00B40D21">
      <w:pPr>
        <w:widowControl w:val="0"/>
        <w:tabs>
          <w:tab w:val="left" w:pos="8280"/>
        </w:tabs>
        <w:autoSpaceDE w:val="0"/>
        <w:autoSpaceDN w:val="0"/>
        <w:adjustRightInd w:val="0"/>
        <w:rPr>
          <w:rFonts w:ascii="Avenir Next" w:hAnsi="Avenir Next" w:cs="Avenir Medium"/>
        </w:rPr>
      </w:pPr>
      <w:r w:rsidRPr="00C664FE">
        <w:rPr>
          <w:rFonts w:ascii="Avenir Next" w:hAnsi="Avenir Next" w:cs="Avenir Medium"/>
        </w:rPr>
        <w:t>Purdue University</w:t>
      </w:r>
      <w:r w:rsidR="00D16120" w:rsidRPr="00C664FE">
        <w:rPr>
          <w:rFonts w:ascii="Avenir Next" w:hAnsi="Avenir Next" w:cs="Avenir Medium"/>
        </w:rPr>
        <w:t xml:space="preserve"> </w:t>
      </w:r>
      <w:r w:rsidR="000B4C8C" w:rsidRPr="00C664FE">
        <w:rPr>
          <w:rFonts w:ascii="Avenir Next" w:hAnsi="Avenir Next" w:cs="Avenir Medium"/>
        </w:rPr>
        <w:t xml:space="preserve">                      </w:t>
      </w:r>
      <w:r w:rsidR="00DF2F4A" w:rsidRPr="00C664FE">
        <w:rPr>
          <w:rFonts w:ascii="Avenir Next" w:hAnsi="Avenir Next" w:cs="Avenir Medium"/>
        </w:rPr>
        <w:t xml:space="preserve">                              </w:t>
      </w:r>
      <w:r w:rsidR="00853ABB" w:rsidRPr="00C664FE">
        <w:rPr>
          <w:rFonts w:ascii="Avenir Next" w:hAnsi="Avenir Next" w:cs="Avenir Medium"/>
        </w:rPr>
        <w:t xml:space="preserve"> </w:t>
      </w:r>
      <w:r w:rsidR="00DF2F4A" w:rsidRPr="00C664FE">
        <w:rPr>
          <w:rFonts w:ascii="Avenir Next" w:hAnsi="Avenir Next" w:cs="Avenir Medium"/>
        </w:rPr>
        <w:t xml:space="preserve"> </w:t>
      </w:r>
      <w:r w:rsidR="00C35C47">
        <w:rPr>
          <w:rFonts w:ascii="Avenir Next" w:hAnsi="Avenir Next" w:cs="Avenir Medium"/>
        </w:rPr>
        <w:t xml:space="preserve">  </w:t>
      </w:r>
      <w:r w:rsidR="00C571FB">
        <w:rPr>
          <w:rFonts w:ascii="Avenir Next" w:hAnsi="Avenir Next" w:cs="Avenir Medium"/>
        </w:rPr>
        <w:t xml:space="preserve"> </w:t>
      </w:r>
      <w:r w:rsidR="00271D0D">
        <w:rPr>
          <w:rFonts w:ascii="Avenir Next" w:hAnsi="Avenir Next" w:cs="Avenir Medium"/>
        </w:rPr>
        <w:t xml:space="preserve"> </w:t>
      </w:r>
      <w:r w:rsidR="00C571FB">
        <w:rPr>
          <w:rFonts w:ascii="Avenir Next" w:hAnsi="Avenir Next" w:cs="Avenir Medium"/>
        </w:rPr>
        <w:t xml:space="preserve"> </w:t>
      </w:r>
      <w:r w:rsidR="00D16120" w:rsidRPr="00C664FE">
        <w:rPr>
          <w:rFonts w:ascii="Avenir Next" w:hAnsi="Avenir Next" w:cs="Times"/>
        </w:rPr>
        <w:t>GPA: 3.</w:t>
      </w:r>
      <w:r w:rsidR="00C937DB">
        <w:rPr>
          <w:rFonts w:ascii="Avenir Next" w:hAnsi="Avenir Next" w:cs="Times"/>
        </w:rPr>
        <w:t>9</w:t>
      </w:r>
      <w:r w:rsidR="00D16120" w:rsidRPr="00C664FE">
        <w:rPr>
          <w:rFonts w:ascii="Avenir Next" w:hAnsi="Avenir Next" w:cs="Times"/>
        </w:rPr>
        <w:t>/4.0</w:t>
      </w:r>
      <w:r w:rsidRPr="00C664FE">
        <w:rPr>
          <w:rFonts w:ascii="Avenir Next" w:hAnsi="Avenir Next" w:cs="Avenir Medium"/>
        </w:rPr>
        <w:tab/>
      </w:r>
      <w:r w:rsidR="007B122F" w:rsidRPr="00C664FE">
        <w:rPr>
          <w:rFonts w:ascii="Avenir Next" w:hAnsi="Avenir Next" w:cs="Avenir Medium"/>
        </w:rPr>
        <w:t xml:space="preserve">  </w:t>
      </w:r>
      <w:r w:rsidR="005A179A" w:rsidRPr="00C664FE">
        <w:rPr>
          <w:rFonts w:ascii="Avenir Next" w:hAnsi="Avenir Next" w:cs="Avenir Medium"/>
        </w:rPr>
        <w:t xml:space="preserve"> </w:t>
      </w:r>
      <w:r w:rsidRPr="00C664FE">
        <w:rPr>
          <w:rFonts w:ascii="Avenir Next" w:hAnsi="Avenir Next" w:cs="Avenir Medium"/>
        </w:rPr>
        <w:t>August 2016 - May 2020</w:t>
      </w:r>
    </w:p>
    <w:p w14:paraId="1AF83793" w14:textId="27C9E773" w:rsidR="006D4518" w:rsidRPr="00C664FE" w:rsidRDefault="006D4518" w:rsidP="00B40D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B.S.</w:t>
      </w:r>
      <w:r w:rsidR="006D31EE" w:rsidRPr="00C664FE">
        <w:rPr>
          <w:rFonts w:ascii="Avenir Next" w:hAnsi="Avenir Next" w:cs="Times"/>
        </w:rPr>
        <w:t xml:space="preserve"> in</w:t>
      </w:r>
      <w:r w:rsidR="00902475" w:rsidRPr="00C664FE">
        <w:rPr>
          <w:rFonts w:ascii="Avenir Next" w:hAnsi="Avenir Next" w:cs="Times"/>
        </w:rPr>
        <w:t xml:space="preserve"> </w:t>
      </w:r>
      <w:r w:rsidRPr="00C664FE">
        <w:rPr>
          <w:rFonts w:ascii="Avenir Next" w:hAnsi="Avenir Next" w:cs="Times"/>
        </w:rPr>
        <w:t>Computer Science and</w:t>
      </w:r>
      <w:r w:rsidR="00C85BED" w:rsidRPr="00C664FE">
        <w:rPr>
          <w:rFonts w:ascii="Avenir Next" w:hAnsi="Avenir Next" w:cs="Times"/>
        </w:rPr>
        <w:t xml:space="preserve"> Economics </w:t>
      </w:r>
      <w:r w:rsidR="00D16120" w:rsidRPr="00C664FE">
        <w:rPr>
          <w:rFonts w:ascii="Avenir Next" w:hAnsi="Avenir Next" w:cs="Times"/>
        </w:rPr>
        <w:t>with a Minor in Mathematics and Political Science</w:t>
      </w:r>
      <w:r w:rsidR="00CC5FDC">
        <w:rPr>
          <w:rFonts w:ascii="Avenir Next" w:hAnsi="Avenir Next" w:cs="Times"/>
        </w:rPr>
        <w:t xml:space="preserve"> </w:t>
      </w:r>
    </w:p>
    <w:p w14:paraId="30AFFD09" w14:textId="00F0C50A" w:rsidR="0041757F" w:rsidRDefault="0041757F" w:rsidP="00B40D21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 xml:space="preserve">Activities: </w:t>
      </w:r>
      <w:r w:rsidR="008846E5">
        <w:rPr>
          <w:rFonts w:ascii="Avenir Next" w:hAnsi="Avenir Next" w:cs="Times"/>
        </w:rPr>
        <w:t xml:space="preserve">Honors College, </w:t>
      </w:r>
      <w:r w:rsidRPr="00C664FE">
        <w:rPr>
          <w:rFonts w:ascii="Avenir Next" w:hAnsi="Avenir Next" w:cs="Times"/>
        </w:rPr>
        <w:t>Purdue Student Government, Purdue Hackers,</w:t>
      </w:r>
      <w:r w:rsidR="00C937DB">
        <w:rPr>
          <w:rFonts w:ascii="Avenir Next" w:hAnsi="Avenir Next" w:cs="Times"/>
        </w:rPr>
        <w:t xml:space="preserve"> The Anvil, Delta Mu Kappa</w:t>
      </w:r>
    </w:p>
    <w:p w14:paraId="02A81269" w14:textId="52416E17" w:rsidR="00CC5FDC" w:rsidRDefault="008166CF" w:rsidP="00E7554D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Coursework: </w:t>
      </w:r>
      <w:r w:rsidR="00D35630">
        <w:rPr>
          <w:rFonts w:ascii="Avenir Next" w:hAnsi="Avenir Next" w:cs="Times"/>
        </w:rPr>
        <w:t>Java</w:t>
      </w:r>
      <w:r w:rsidR="00CC5FDC">
        <w:rPr>
          <w:rFonts w:ascii="Avenir Next" w:hAnsi="Avenir Next" w:cs="Times"/>
        </w:rPr>
        <w:t xml:space="preserve"> </w:t>
      </w:r>
      <w:r w:rsidR="00E7554D">
        <w:rPr>
          <w:rFonts w:ascii="Avenir Next" w:hAnsi="Avenir Next" w:cs="Times"/>
        </w:rPr>
        <w:t>&amp; C</w:t>
      </w:r>
      <w:r w:rsidR="005E011D">
        <w:rPr>
          <w:rFonts w:ascii="Avenir Next" w:hAnsi="Avenir Next" w:cs="Times"/>
        </w:rPr>
        <w:t xml:space="preserve"> </w:t>
      </w:r>
      <w:r>
        <w:rPr>
          <w:rFonts w:ascii="Avenir Next" w:hAnsi="Avenir Next" w:cs="Times"/>
        </w:rPr>
        <w:t xml:space="preserve">Programming, </w:t>
      </w:r>
      <w:r w:rsidR="00CC5FDC">
        <w:rPr>
          <w:rFonts w:ascii="Avenir Next" w:hAnsi="Avenir Next" w:cs="Times"/>
        </w:rPr>
        <w:t xml:space="preserve">Computer Architecture, Data </w:t>
      </w:r>
      <w:r w:rsidR="00E7554D">
        <w:rPr>
          <w:rFonts w:ascii="Avenir Next" w:hAnsi="Avenir Next" w:cs="Times"/>
        </w:rPr>
        <w:t>Structs</w:t>
      </w:r>
      <w:r w:rsidR="00CC5FDC">
        <w:rPr>
          <w:rFonts w:ascii="Avenir Next" w:hAnsi="Avenir Next" w:cs="Times"/>
        </w:rPr>
        <w:t xml:space="preserve"> and </w:t>
      </w:r>
      <w:r w:rsidR="00D35630">
        <w:rPr>
          <w:rFonts w:ascii="Avenir Next" w:hAnsi="Avenir Next" w:cs="Times"/>
        </w:rPr>
        <w:t>Algos</w:t>
      </w:r>
      <w:r w:rsidR="007B0865">
        <w:rPr>
          <w:rFonts w:ascii="Avenir Next" w:hAnsi="Avenir Next" w:cs="Times"/>
        </w:rPr>
        <w:t xml:space="preserve">, Systems Programming, </w:t>
      </w:r>
      <w:r w:rsidR="00E7554D">
        <w:rPr>
          <w:rFonts w:ascii="Avenir Next" w:hAnsi="Avenir Next" w:cs="Times"/>
        </w:rPr>
        <w:t>Microeconomics</w:t>
      </w:r>
      <w:r w:rsidR="00D35630">
        <w:rPr>
          <w:rFonts w:ascii="Avenir Next" w:hAnsi="Avenir Next" w:cs="Times"/>
        </w:rPr>
        <w:t>, O</w:t>
      </w:r>
      <w:r w:rsidR="00E7554D">
        <w:rPr>
          <w:rFonts w:ascii="Avenir Next" w:hAnsi="Avenir Next" w:cs="Times"/>
        </w:rPr>
        <w:t>S</w:t>
      </w:r>
      <w:r w:rsidR="00D35630">
        <w:rPr>
          <w:rFonts w:ascii="Avenir Next" w:hAnsi="Avenir Next" w:cs="Times"/>
        </w:rPr>
        <w:t xml:space="preserve">, Software </w:t>
      </w:r>
      <w:proofErr w:type="spellStart"/>
      <w:r w:rsidR="00E7554D">
        <w:rPr>
          <w:rFonts w:ascii="Avenir Next" w:hAnsi="Avenir Next" w:cs="Times"/>
        </w:rPr>
        <w:t>Eng</w:t>
      </w:r>
      <w:proofErr w:type="spellEnd"/>
      <w:r w:rsidR="00D35630">
        <w:rPr>
          <w:rFonts w:ascii="Avenir Next" w:hAnsi="Avenir Next" w:cs="Times"/>
        </w:rPr>
        <w:t>/Testing, Game Theory, Trade</w:t>
      </w:r>
      <w:r w:rsidR="00E7554D">
        <w:rPr>
          <w:rFonts w:ascii="Avenir Next" w:hAnsi="Avenir Next" w:cs="Times"/>
        </w:rPr>
        <w:t>, Behavioral Economics, Health Economics</w:t>
      </w:r>
    </w:p>
    <w:p w14:paraId="5CC51BA7" w14:textId="77777777" w:rsidR="00E7554D" w:rsidRPr="00E7554D" w:rsidRDefault="00E7554D" w:rsidP="00E7554D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7523A04D" w14:textId="022A75B8" w:rsidR="0067745A" w:rsidRPr="00C664FE" w:rsidRDefault="007B122F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Thomas Jefferson High School for Science and Technology</w:t>
      </w:r>
      <w:r w:rsidR="00DC2622" w:rsidRPr="00C664FE">
        <w:rPr>
          <w:rFonts w:ascii="Avenir Next" w:hAnsi="Avenir Next" w:cs="Times"/>
        </w:rPr>
        <w:t xml:space="preserve">             </w:t>
      </w:r>
      <w:r w:rsidRPr="00C664FE">
        <w:rPr>
          <w:rFonts w:ascii="Avenir Next" w:hAnsi="Avenir Next" w:cs="Times"/>
        </w:rPr>
        <w:t xml:space="preserve"> </w:t>
      </w:r>
      <w:r w:rsidR="00DC2622" w:rsidRPr="00C664FE">
        <w:rPr>
          <w:rFonts w:ascii="Avenir Next" w:hAnsi="Avenir Next" w:cs="Times"/>
        </w:rPr>
        <w:t xml:space="preserve">                                </w:t>
      </w:r>
      <w:r w:rsidR="00EB5D3C">
        <w:rPr>
          <w:rFonts w:ascii="Avenir Next" w:hAnsi="Avenir Next" w:cs="Times"/>
        </w:rPr>
        <w:t xml:space="preserve">          </w:t>
      </w:r>
      <w:r w:rsidRPr="00C664FE">
        <w:rPr>
          <w:rFonts w:ascii="Avenir Next" w:hAnsi="Avenir Next" w:cs="Times"/>
        </w:rPr>
        <w:t>September 2012- June 2016</w:t>
      </w:r>
    </w:p>
    <w:p w14:paraId="73562039" w14:textId="404D2A08" w:rsidR="007743A6" w:rsidRPr="00166EC7" w:rsidRDefault="009B4B36" w:rsidP="00B40D2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</w:rPr>
        <w:t xml:space="preserve">Clubs: </w:t>
      </w:r>
      <w:r w:rsidR="007743A6" w:rsidRPr="00C664FE">
        <w:rPr>
          <w:rFonts w:ascii="Avenir Next" w:hAnsi="Avenir Next" w:cs="Times"/>
        </w:rPr>
        <w:t>FBLA, StartupTJ, CS Education Committee, Investment Club, Project BEST, Odyssey of the Mind</w:t>
      </w:r>
    </w:p>
    <w:p w14:paraId="6B524620" w14:textId="77777777" w:rsidR="00166EC7" w:rsidRPr="00166EC7" w:rsidRDefault="00166EC7" w:rsidP="00B40D21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  <w:u w:val="single"/>
        </w:rPr>
      </w:pPr>
    </w:p>
    <w:p w14:paraId="14D63DE0" w14:textId="4285B3A1" w:rsidR="002B566D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  <w:u w:val="single"/>
        </w:rPr>
      </w:pPr>
      <w:r w:rsidRPr="00C664FE">
        <w:rPr>
          <w:rFonts w:ascii="Avenir Next" w:hAnsi="Avenir Next" w:cs="Times"/>
          <w:u w:val="single"/>
        </w:rPr>
        <w:t>Work Experience</w:t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="001670FD" w:rsidRPr="00C664FE">
        <w:rPr>
          <w:rFonts w:ascii="Avenir Next" w:hAnsi="Avenir Next" w:cs="Times"/>
          <w:u w:val="single"/>
        </w:rPr>
        <w:tab/>
      </w:r>
      <w:r w:rsidRPr="00C664FE">
        <w:rPr>
          <w:rFonts w:ascii="Avenir Next" w:hAnsi="Avenir Next" w:cs="Times"/>
          <w:u w:val="single"/>
        </w:rPr>
        <w:t xml:space="preserve"> </w:t>
      </w:r>
    </w:p>
    <w:p w14:paraId="2A8AD5C1" w14:textId="605D5437" w:rsidR="00A1579B" w:rsidRPr="00C664FE" w:rsidRDefault="00A1579B" w:rsidP="00A1579B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>
        <w:rPr>
          <w:rFonts w:ascii="Avenir Next" w:hAnsi="Avenir Next" w:cs="Times"/>
        </w:rPr>
        <w:t xml:space="preserve">Product Manager Intern                          </w:t>
      </w:r>
      <w:r w:rsidR="00FE76A8">
        <w:rPr>
          <w:rFonts w:ascii="Avenir Next" w:hAnsi="Avenir Next" w:cs="Times"/>
        </w:rPr>
        <w:t xml:space="preserve">    </w:t>
      </w:r>
      <w:r>
        <w:rPr>
          <w:rFonts w:ascii="Avenir Next" w:hAnsi="Avenir Next" w:cs="Times"/>
        </w:rPr>
        <w:t xml:space="preserve">  </w:t>
      </w:r>
      <w:r w:rsidR="00FE76A8">
        <w:rPr>
          <w:rFonts w:ascii="Avenir Next" w:hAnsi="Avenir Next" w:cs="Times"/>
        </w:rPr>
        <w:t xml:space="preserve">    </w:t>
      </w:r>
      <w:r>
        <w:rPr>
          <w:rFonts w:ascii="Avenir Next" w:hAnsi="Avenir Next" w:cs="Times"/>
        </w:rPr>
        <w:t>Microsoft</w:t>
      </w:r>
      <w:r w:rsidR="00FE76A8">
        <w:rPr>
          <w:rFonts w:ascii="Avenir Next" w:hAnsi="Avenir Next" w:cs="Times"/>
        </w:rPr>
        <w:t xml:space="preserve"> (Windows </w:t>
      </w:r>
      <w:r w:rsidR="00B540CC">
        <w:rPr>
          <w:rFonts w:ascii="Avenir Next" w:hAnsi="Avenir Next" w:cs="Times"/>
        </w:rPr>
        <w:t>Accessibility)</w:t>
      </w:r>
      <w:r w:rsidR="00FE76A8">
        <w:rPr>
          <w:rFonts w:ascii="Avenir Next" w:hAnsi="Avenir Next" w:cs="Times"/>
        </w:rPr>
        <w:tab/>
        <w:t xml:space="preserve">     </w:t>
      </w:r>
      <w:r w:rsidR="00B540CC">
        <w:rPr>
          <w:rFonts w:ascii="Avenir Next" w:hAnsi="Avenir Next" w:cs="Times"/>
        </w:rPr>
        <w:t xml:space="preserve">              </w:t>
      </w:r>
      <w:r>
        <w:rPr>
          <w:rFonts w:ascii="Avenir Next" w:hAnsi="Avenir Next" w:cs="Times"/>
        </w:rPr>
        <w:t xml:space="preserve">       </w:t>
      </w:r>
      <w:r w:rsidRPr="00C664FE">
        <w:rPr>
          <w:rFonts w:ascii="Avenir Next" w:hAnsi="Avenir Next" w:cs="Times"/>
        </w:rPr>
        <w:t xml:space="preserve">May </w:t>
      </w:r>
      <w:r>
        <w:rPr>
          <w:rFonts w:ascii="Avenir Next" w:hAnsi="Avenir Next" w:cs="Times"/>
        </w:rPr>
        <w:t>201</w:t>
      </w:r>
      <w:r>
        <w:rPr>
          <w:rFonts w:ascii="Avenir Next" w:hAnsi="Avenir Next" w:cs="Times"/>
        </w:rPr>
        <w:t>9</w:t>
      </w:r>
      <w:r>
        <w:rPr>
          <w:rFonts w:ascii="Avenir Next" w:hAnsi="Avenir Next" w:cs="Times"/>
        </w:rPr>
        <w:t xml:space="preserve"> – August 201</w:t>
      </w:r>
      <w:r>
        <w:rPr>
          <w:rFonts w:ascii="Avenir Next" w:hAnsi="Avenir Next" w:cs="Times"/>
        </w:rPr>
        <w:t>9</w:t>
      </w:r>
    </w:p>
    <w:p w14:paraId="2D724B49" w14:textId="4DDD14AE" w:rsidR="00A1579B" w:rsidRDefault="00FE76A8" w:rsidP="00A157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Interviewed over 20 users of varying visual impairments, to learn about their pain points with color on Windows.</w:t>
      </w:r>
    </w:p>
    <w:p w14:paraId="57A04F73" w14:textId="52C00030" w:rsidR="00A1579B" w:rsidRDefault="00B540CC" w:rsidP="00A1579B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Built multiple high fidelity designs of accessibility features and presented them to the head of Windows design.</w:t>
      </w:r>
    </w:p>
    <w:p w14:paraId="7CEB81B7" w14:textId="1EB60BE6" w:rsidR="00A1579B" w:rsidRDefault="00B540CC" w:rsidP="00587B48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B540CC">
        <w:rPr>
          <w:rFonts w:ascii="Avenir Next" w:hAnsi="Avenir Next" w:cs="Times"/>
        </w:rPr>
        <w:t xml:space="preserve">Analyzed feedback from my designs to </w:t>
      </w:r>
      <w:r>
        <w:rPr>
          <w:rFonts w:ascii="Avenir Next" w:hAnsi="Avenir Next" w:cs="Times"/>
        </w:rPr>
        <w:t>create</w:t>
      </w:r>
      <w:r w:rsidRPr="00B540CC">
        <w:rPr>
          <w:rFonts w:ascii="Avenir Next" w:hAnsi="Avenir Next" w:cs="Times"/>
        </w:rPr>
        <w:t xml:space="preserve"> a product spec </w:t>
      </w:r>
      <w:r w:rsidR="00F613F8">
        <w:rPr>
          <w:rFonts w:ascii="Avenir Next" w:hAnsi="Avenir Next" w:cs="Times"/>
        </w:rPr>
        <w:t>that will</w:t>
      </w:r>
      <w:r>
        <w:rPr>
          <w:rFonts w:ascii="Avenir Next" w:hAnsi="Avenir Next" w:cs="Times"/>
        </w:rPr>
        <w:t xml:space="preserve"> </w:t>
      </w:r>
      <w:r w:rsidRPr="00B540CC">
        <w:rPr>
          <w:rFonts w:ascii="Avenir Next" w:hAnsi="Avenir Next" w:cs="Times"/>
        </w:rPr>
        <w:t xml:space="preserve">be </w:t>
      </w:r>
      <w:r>
        <w:rPr>
          <w:rFonts w:ascii="Avenir Next" w:hAnsi="Avenir Next" w:cs="Times"/>
        </w:rPr>
        <w:t>built</w:t>
      </w:r>
      <w:r w:rsidRPr="00B540CC">
        <w:rPr>
          <w:rFonts w:ascii="Avenir Next" w:hAnsi="Avenir Next" w:cs="Times"/>
        </w:rPr>
        <w:t xml:space="preserve"> in</w:t>
      </w:r>
      <w:r>
        <w:rPr>
          <w:rFonts w:ascii="Avenir Next" w:hAnsi="Avenir Next" w:cs="Times"/>
        </w:rPr>
        <w:t>to</w:t>
      </w:r>
      <w:r w:rsidRPr="00B540CC">
        <w:rPr>
          <w:rFonts w:ascii="Avenir Next" w:hAnsi="Avenir Next" w:cs="Times"/>
        </w:rPr>
        <w:t xml:space="preserve"> th</w:t>
      </w:r>
      <w:r>
        <w:rPr>
          <w:rFonts w:ascii="Avenir Next" w:hAnsi="Avenir Next" w:cs="Times"/>
        </w:rPr>
        <w:t>e next version of Windows.</w:t>
      </w:r>
    </w:p>
    <w:p w14:paraId="46E53962" w14:textId="77777777" w:rsidR="00B540CC" w:rsidRPr="00B540CC" w:rsidRDefault="00B540CC" w:rsidP="00B540CC">
      <w:pPr>
        <w:pStyle w:val="ListParagraph"/>
        <w:widowControl w:val="0"/>
        <w:autoSpaceDE w:val="0"/>
        <w:autoSpaceDN w:val="0"/>
        <w:adjustRightInd w:val="0"/>
        <w:ind w:left="360"/>
        <w:rPr>
          <w:rFonts w:ascii="Avenir Next" w:hAnsi="Avenir Next" w:cs="Times"/>
        </w:rPr>
      </w:pPr>
    </w:p>
    <w:p w14:paraId="1DD5919E" w14:textId="14BEF5E1" w:rsidR="002B566D" w:rsidRPr="00C664FE" w:rsidRDefault="00785294" w:rsidP="00B40D21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>
        <w:rPr>
          <w:rFonts w:ascii="Avenir Next" w:hAnsi="Avenir Next" w:cs="Times"/>
        </w:rPr>
        <w:t xml:space="preserve">8VC Fellow | </w:t>
      </w:r>
      <w:r w:rsidR="00D76EC8" w:rsidRPr="00C664FE">
        <w:rPr>
          <w:rFonts w:ascii="Avenir Next" w:hAnsi="Avenir Next" w:cs="Times"/>
        </w:rPr>
        <w:t xml:space="preserve">Software Engineering Intern           </w:t>
      </w:r>
      <w:r w:rsidR="00077621">
        <w:rPr>
          <w:rFonts w:ascii="Avenir Next" w:hAnsi="Avenir Next" w:cs="Times"/>
        </w:rPr>
        <w:t xml:space="preserve">     </w:t>
      </w:r>
      <w:r w:rsidR="00325C90">
        <w:rPr>
          <w:rFonts w:ascii="Avenir Next" w:hAnsi="Avenir Next" w:cs="Times"/>
        </w:rPr>
        <w:t xml:space="preserve"> </w:t>
      </w:r>
      <w:r w:rsidR="00D35630">
        <w:rPr>
          <w:rFonts w:ascii="Avenir Next" w:hAnsi="Avenir Next" w:cs="Times"/>
        </w:rPr>
        <w:t xml:space="preserve"> 8VC/</w:t>
      </w:r>
      <w:r>
        <w:rPr>
          <w:rFonts w:ascii="Avenir Next" w:hAnsi="Avenir Next" w:cs="Times"/>
        </w:rPr>
        <w:t>BuildZoom</w:t>
      </w:r>
      <w:r w:rsidR="00E0421E">
        <w:rPr>
          <w:rFonts w:ascii="Avenir Next" w:hAnsi="Avenir Next" w:cs="Times"/>
        </w:rPr>
        <w:t xml:space="preserve">      </w:t>
      </w:r>
      <w:r w:rsidR="00D35630">
        <w:rPr>
          <w:rFonts w:ascii="Avenir Next" w:hAnsi="Avenir Next" w:cs="Times"/>
        </w:rPr>
        <w:tab/>
      </w:r>
      <w:r>
        <w:rPr>
          <w:rFonts w:ascii="Avenir Next" w:hAnsi="Avenir Next" w:cs="Times"/>
        </w:rPr>
        <w:t xml:space="preserve">   </w:t>
      </w:r>
      <w:r>
        <w:rPr>
          <w:rFonts w:ascii="Avenir Next" w:hAnsi="Avenir Next" w:cs="Times"/>
        </w:rPr>
        <w:tab/>
        <w:t xml:space="preserve">        </w:t>
      </w:r>
      <w:r w:rsidR="00D35630">
        <w:rPr>
          <w:rFonts w:ascii="Avenir Next" w:hAnsi="Avenir Next" w:cs="Times"/>
        </w:rPr>
        <w:tab/>
        <w:t xml:space="preserve">            </w:t>
      </w:r>
      <w:r w:rsidR="00221A67" w:rsidRPr="00C664FE">
        <w:rPr>
          <w:rFonts w:ascii="Avenir Next" w:hAnsi="Avenir Next" w:cs="Times"/>
        </w:rPr>
        <w:t xml:space="preserve">May </w:t>
      </w:r>
      <w:r>
        <w:rPr>
          <w:rFonts w:ascii="Avenir Next" w:hAnsi="Avenir Next" w:cs="Times"/>
        </w:rPr>
        <w:t>2018</w:t>
      </w:r>
      <w:r w:rsidR="00D35630">
        <w:rPr>
          <w:rFonts w:ascii="Avenir Next" w:hAnsi="Avenir Next" w:cs="Times"/>
        </w:rPr>
        <w:t xml:space="preserve"> – August 2018</w:t>
      </w:r>
    </w:p>
    <w:p w14:paraId="15DCD1FB" w14:textId="0882FC92" w:rsidR="00325C90" w:rsidRDefault="00325C90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Worked </w:t>
      </w:r>
      <w:r w:rsidR="004A0B19">
        <w:rPr>
          <w:rFonts w:ascii="Avenir Next" w:hAnsi="Avenir Next" w:cs="Times"/>
        </w:rPr>
        <w:t>across</w:t>
      </w:r>
      <w:r>
        <w:rPr>
          <w:rFonts w:ascii="Avenir Next" w:hAnsi="Avenir Next" w:cs="Times"/>
        </w:rPr>
        <w:t xml:space="preserve"> the web stack (Angul</w:t>
      </w:r>
      <w:r w:rsidR="004A0B19">
        <w:rPr>
          <w:rFonts w:ascii="Avenir Next" w:hAnsi="Avenir Next" w:cs="Times"/>
        </w:rPr>
        <w:t>ar/Rails) to build new feature</w:t>
      </w:r>
      <w:r w:rsidR="00E2767A">
        <w:rPr>
          <w:rFonts w:ascii="Avenir Next" w:hAnsi="Avenir Next" w:cs="Times"/>
        </w:rPr>
        <w:t>s</w:t>
      </w:r>
      <w:r w:rsidR="004A0B19">
        <w:rPr>
          <w:rFonts w:ascii="Avenir Next" w:hAnsi="Avenir Next" w:cs="Times"/>
        </w:rPr>
        <w:t xml:space="preserve"> and additions to the application</w:t>
      </w:r>
    </w:p>
    <w:p w14:paraId="35CE4ED6" w14:textId="6F140D38" w:rsidR="00325C90" w:rsidRDefault="004A0B19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Upgraded the BuildZoom scoring algorithm and communications infrastructure based on customer feedback</w:t>
      </w:r>
    </w:p>
    <w:p w14:paraId="5593D443" w14:textId="3C9AC2D3" w:rsidR="008F53C3" w:rsidRPr="00C664FE" w:rsidRDefault="00325C90" w:rsidP="00B40D21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 xml:space="preserve">Attended </w:t>
      </w:r>
      <w:r w:rsidR="00E0421E">
        <w:rPr>
          <w:rFonts w:ascii="Avenir Next" w:hAnsi="Avenir Next" w:cs="Times"/>
        </w:rPr>
        <w:t xml:space="preserve">events with </w:t>
      </w:r>
      <w:r>
        <w:rPr>
          <w:rFonts w:ascii="Avenir Next" w:hAnsi="Avenir Next" w:cs="Times"/>
        </w:rPr>
        <w:t xml:space="preserve">8VC </w:t>
      </w:r>
      <w:r w:rsidR="00E0421E">
        <w:rPr>
          <w:rFonts w:ascii="Avenir Next" w:hAnsi="Avenir Next" w:cs="Times"/>
        </w:rPr>
        <w:t>companies/</w:t>
      </w:r>
      <w:r>
        <w:rPr>
          <w:rFonts w:ascii="Avenir Next" w:hAnsi="Avenir Next" w:cs="Times"/>
        </w:rPr>
        <w:t>investors while building amazing relationships with students in my cohort</w:t>
      </w:r>
    </w:p>
    <w:p w14:paraId="4D9C8B98" w14:textId="77777777" w:rsidR="00902475" w:rsidRPr="00C664FE" w:rsidRDefault="00902475" w:rsidP="00B40D21">
      <w:pPr>
        <w:widowControl w:val="0"/>
        <w:autoSpaceDE w:val="0"/>
        <w:autoSpaceDN w:val="0"/>
        <w:adjustRightInd w:val="0"/>
        <w:rPr>
          <w:rFonts w:ascii="Avenir Next" w:hAnsi="Avenir Next" w:cs="Times"/>
        </w:rPr>
      </w:pPr>
    </w:p>
    <w:p w14:paraId="25CC3FD4" w14:textId="74D09ADF" w:rsidR="00D76EC8" w:rsidRPr="00C664FE" w:rsidRDefault="00D76EC8" w:rsidP="00B40D21">
      <w:pPr>
        <w:widowControl w:val="0"/>
        <w:autoSpaceDE w:val="0"/>
        <w:autoSpaceDN w:val="0"/>
        <w:adjustRightInd w:val="0"/>
        <w:rPr>
          <w:rFonts w:ascii="Avenir Next Medium" w:hAnsi="Avenir Next Medium" w:cs="Times"/>
        </w:rPr>
      </w:pPr>
      <w:r w:rsidRPr="00C664FE">
        <w:rPr>
          <w:rFonts w:ascii="Avenir Next" w:hAnsi="Avenir Next" w:cs="Times"/>
        </w:rPr>
        <w:t>Software Engineering Intern</w:t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</w:r>
      <w:r w:rsidR="0037224C" w:rsidRPr="00C664FE">
        <w:rPr>
          <w:rFonts w:ascii="Avenir Next" w:hAnsi="Avenir Next" w:cs="Times"/>
        </w:rPr>
        <w:tab/>
        <w:t xml:space="preserve">            </w:t>
      </w:r>
      <w:r w:rsidR="00325C90">
        <w:rPr>
          <w:rFonts w:ascii="Avenir Next" w:hAnsi="Avenir Next" w:cs="Times"/>
        </w:rPr>
        <w:t xml:space="preserve"> </w:t>
      </w:r>
      <w:r w:rsidR="00B23F1B" w:rsidRPr="00C664FE">
        <w:rPr>
          <w:rFonts w:ascii="Avenir Next" w:hAnsi="Avenir Next" w:cs="Times"/>
        </w:rPr>
        <w:t xml:space="preserve"> </w:t>
      </w:r>
      <w:r w:rsidR="007A7966">
        <w:rPr>
          <w:rFonts w:ascii="Avenir Next" w:hAnsi="Avenir Next" w:cs="Times"/>
        </w:rPr>
        <w:t>ID.me</w:t>
      </w:r>
      <w:r w:rsidR="007A7966">
        <w:rPr>
          <w:rFonts w:ascii="Avenir Next" w:hAnsi="Avenir Next" w:cs="Times"/>
        </w:rPr>
        <w:tab/>
      </w:r>
      <w:r w:rsidR="007A7966">
        <w:rPr>
          <w:rFonts w:ascii="Avenir Next" w:hAnsi="Avenir Next" w:cs="Times"/>
        </w:rPr>
        <w:tab/>
        <w:t xml:space="preserve">   </w:t>
      </w:r>
      <w:r w:rsidR="007A7966">
        <w:rPr>
          <w:rFonts w:ascii="Avenir Next" w:hAnsi="Avenir Next" w:cs="Times"/>
        </w:rPr>
        <w:tab/>
        <w:t xml:space="preserve">  </w:t>
      </w:r>
      <w:r w:rsidR="007A7966">
        <w:rPr>
          <w:rFonts w:ascii="Avenir Next" w:hAnsi="Avenir Next" w:cs="Times"/>
        </w:rPr>
        <w:tab/>
        <w:t xml:space="preserve">           June 2016</w:t>
      </w:r>
      <w:r w:rsidRPr="00C664FE">
        <w:rPr>
          <w:rFonts w:ascii="Avenir Next" w:hAnsi="Avenir Next" w:cs="Times"/>
        </w:rPr>
        <w:t xml:space="preserve"> – </w:t>
      </w:r>
      <w:r w:rsidR="00864EDA">
        <w:rPr>
          <w:rFonts w:ascii="Avenir Next" w:hAnsi="Avenir Next" w:cs="Times"/>
        </w:rPr>
        <w:t>August</w:t>
      </w:r>
      <w:r w:rsidRPr="00C664FE">
        <w:rPr>
          <w:rFonts w:ascii="Avenir Next" w:hAnsi="Avenir Next" w:cs="Times"/>
        </w:rPr>
        <w:t xml:space="preserve"> 201</w:t>
      </w:r>
      <w:r w:rsidR="00864EDA">
        <w:rPr>
          <w:rFonts w:ascii="Avenir Next" w:hAnsi="Avenir Next" w:cs="Times"/>
        </w:rPr>
        <w:t>7</w:t>
      </w:r>
    </w:p>
    <w:p w14:paraId="3A2D80AE" w14:textId="1A33F854" w:rsidR="008410C9" w:rsidRPr="00C664FE" w:rsidRDefault="008F53C3" w:rsidP="00B40D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 w:rsidRPr="00C664FE">
        <w:rPr>
          <w:rFonts w:ascii="Avenir Next" w:hAnsi="Avenir Next" w:cs="Times"/>
        </w:rPr>
        <w:t>Integrated new features into ID.me Shop, the company’s customer facing affiliate network marketplace</w:t>
      </w:r>
    </w:p>
    <w:p w14:paraId="7081DC66" w14:textId="67FFF559" w:rsidR="00AB5270" w:rsidRPr="00C664FE" w:rsidRDefault="00BB3793" w:rsidP="00B40D21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rPr>
          <w:rFonts w:ascii="Avenir Next" w:hAnsi="Avenir Next" w:cs="Times"/>
        </w:rPr>
      </w:pPr>
      <w:r>
        <w:rPr>
          <w:rFonts w:ascii="Avenir Next" w:hAnsi="Avenir Next" w:cs="Times"/>
        </w:rPr>
        <w:t>Built</w:t>
      </w:r>
      <w:bookmarkStart w:id="0" w:name="_GoBack"/>
      <w:bookmarkEnd w:id="0"/>
      <w:r w:rsidR="00AB5270" w:rsidRPr="00C664FE">
        <w:rPr>
          <w:rFonts w:ascii="Avenir Next" w:hAnsi="Avenir Next" w:cs="Times"/>
        </w:rPr>
        <w:t xml:space="preserve"> a new federate</w:t>
      </w:r>
      <w:r w:rsidR="00AB5270">
        <w:rPr>
          <w:rFonts w:ascii="Avenir Next" w:hAnsi="Avenir Next" w:cs="Times"/>
        </w:rPr>
        <w:t>d</w:t>
      </w:r>
      <w:r w:rsidR="00AB5270" w:rsidRPr="00C664FE">
        <w:rPr>
          <w:rFonts w:ascii="Avenir Next" w:hAnsi="Avenir Next" w:cs="Times"/>
        </w:rPr>
        <w:t xml:space="preserve"> authentication strategy into the ID.me SSO service </w:t>
      </w:r>
    </w:p>
    <w:p w14:paraId="6853B742" w14:textId="77777777" w:rsidR="00124E30" w:rsidRPr="00C664FE" w:rsidRDefault="00124E30" w:rsidP="00B40D21">
      <w:pPr>
        <w:rPr>
          <w:rFonts w:ascii="Avenir Next" w:hAnsi="Avenir Next"/>
        </w:rPr>
      </w:pPr>
    </w:p>
    <w:p w14:paraId="245B2425" w14:textId="2B5E56CB" w:rsidR="00571029" w:rsidRPr="005B1C71" w:rsidRDefault="00C85BED" w:rsidP="00B40D21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Organizations and Activities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47533F00" w14:textId="6D367FB7" w:rsidR="00C35C47" w:rsidRDefault="00133443" w:rsidP="00B40D21">
      <w:p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Co-Founder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</w:t>
      </w:r>
      <w:r w:rsidR="00C571FB">
        <w:rPr>
          <w:rFonts w:ascii="Avenir Next" w:hAnsi="Avenir Next"/>
        </w:rPr>
        <w:t xml:space="preserve">   </w:t>
      </w:r>
      <w:r>
        <w:rPr>
          <w:rFonts w:ascii="Avenir Next" w:hAnsi="Avenir Next"/>
        </w:rPr>
        <w:t xml:space="preserve">   Startup Purdue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         December 2019 - Now</w:t>
      </w:r>
    </w:p>
    <w:p w14:paraId="5FA4C9BA" w14:textId="348A7036" w:rsidR="00C35C47" w:rsidRDefault="00F158ED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Built this brand as one of the founding members of the Purdue Student Entrepreneurship Council.</w:t>
      </w:r>
    </w:p>
    <w:p w14:paraId="3DFF9C70" w14:textId="0FB0FD87" w:rsidR="00F158ED" w:rsidRDefault="007F64D9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Managed initiatives to grow Purdue’s startup ecosystem in conjunction with Purdue and the City of West Lafayette.</w:t>
      </w:r>
    </w:p>
    <w:p w14:paraId="4681B4FF" w14:textId="46D7B1A8" w:rsidR="00F158ED" w:rsidRPr="00133443" w:rsidRDefault="00F158ED" w:rsidP="00B40D21">
      <w:pPr>
        <w:pStyle w:val="ListParagraph"/>
        <w:numPr>
          <w:ilvl w:val="0"/>
          <w:numId w:val="14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Developed the Startup Purdue website and lobbied for it to be the landing page for the Purdue startup ecosystem.</w:t>
      </w:r>
    </w:p>
    <w:p w14:paraId="667D9172" w14:textId="77777777" w:rsidR="00133443" w:rsidRDefault="00133443" w:rsidP="00B40D21">
      <w:pPr>
        <w:tabs>
          <w:tab w:val="left" w:pos="2780"/>
        </w:tabs>
        <w:rPr>
          <w:rFonts w:ascii="Avenir Next" w:hAnsi="Avenir Next"/>
        </w:rPr>
      </w:pPr>
    </w:p>
    <w:p w14:paraId="699C183F" w14:textId="19ABEAF0" w:rsidR="00571029" w:rsidRPr="00C664FE" w:rsidRDefault="00C937DB" w:rsidP="00B40D21">
      <w:p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Director</w:t>
      </w:r>
      <w:r w:rsidR="007B497B">
        <w:rPr>
          <w:rFonts w:ascii="Avenir Next" w:hAnsi="Avenir Next"/>
        </w:rPr>
        <w:t xml:space="preserve"> </w:t>
      </w:r>
      <w:r w:rsidR="00271D0D">
        <w:rPr>
          <w:rFonts w:ascii="Avenir Next" w:hAnsi="Avenir Next"/>
        </w:rPr>
        <w:t xml:space="preserve">of </w:t>
      </w:r>
      <w:r w:rsidR="007F64D9">
        <w:rPr>
          <w:rFonts w:ascii="Avenir Next" w:hAnsi="Avenir Next"/>
        </w:rPr>
        <w:t xml:space="preserve">Growth </w:t>
      </w:r>
      <w:r w:rsidR="007F64D9">
        <w:rPr>
          <w:rFonts w:ascii="Avenir Next" w:hAnsi="Avenir Next"/>
        </w:rPr>
        <w:tab/>
      </w:r>
      <w:r w:rsidR="00571029" w:rsidRPr="00C664FE">
        <w:rPr>
          <w:rFonts w:ascii="Avenir Next" w:hAnsi="Avenir Next"/>
        </w:rPr>
        <w:t xml:space="preserve">      </w:t>
      </w:r>
      <w:r w:rsidR="00325C90">
        <w:rPr>
          <w:rFonts w:ascii="Avenir Next" w:hAnsi="Avenir Next"/>
        </w:rPr>
        <w:t xml:space="preserve">                </w:t>
      </w:r>
      <w:r w:rsidR="00F158ED">
        <w:rPr>
          <w:rFonts w:ascii="Avenir Next" w:hAnsi="Avenir Next"/>
        </w:rPr>
        <w:t xml:space="preserve">             </w:t>
      </w:r>
      <w:r w:rsidR="00C571FB">
        <w:rPr>
          <w:rFonts w:ascii="Avenir Next" w:hAnsi="Avenir Next"/>
        </w:rPr>
        <w:t xml:space="preserve">   </w:t>
      </w:r>
      <w:r w:rsidR="00F158ED">
        <w:rPr>
          <w:rFonts w:ascii="Avenir Next" w:hAnsi="Avenir Next"/>
        </w:rPr>
        <w:t xml:space="preserve">    </w:t>
      </w:r>
      <w:r w:rsidR="00C571FB">
        <w:rPr>
          <w:rFonts w:ascii="Avenir Next" w:hAnsi="Avenir Next"/>
        </w:rPr>
        <w:t xml:space="preserve"> The Anvil</w:t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</w:r>
      <w:r w:rsidR="00C571FB">
        <w:rPr>
          <w:rFonts w:ascii="Avenir Next" w:hAnsi="Avenir Next"/>
        </w:rPr>
        <w:tab/>
        <w:t xml:space="preserve">      </w:t>
      </w:r>
      <w:r w:rsidR="00325C90">
        <w:rPr>
          <w:rFonts w:ascii="Avenir Next" w:hAnsi="Avenir Next"/>
        </w:rPr>
        <w:t xml:space="preserve">January 2018 </w:t>
      </w:r>
      <w:r w:rsidR="00571029" w:rsidRPr="00C664FE">
        <w:rPr>
          <w:rFonts w:ascii="Avenir Next" w:hAnsi="Avenir Next"/>
        </w:rPr>
        <w:t xml:space="preserve">– </w:t>
      </w:r>
      <w:r w:rsidR="00325C90">
        <w:rPr>
          <w:rFonts w:ascii="Avenir Next" w:hAnsi="Avenir Next"/>
        </w:rPr>
        <w:t>Now</w:t>
      </w:r>
    </w:p>
    <w:p w14:paraId="530B5D22" w14:textId="33842A33" w:rsidR="00CC02B3" w:rsidRDefault="00FE76A8" w:rsidP="00B40D21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</w:rPr>
      </w:pPr>
      <w:r>
        <w:rPr>
          <w:rFonts w:ascii="Avenir Next" w:hAnsi="Avenir Next"/>
        </w:rPr>
        <w:t>Founded</w:t>
      </w:r>
      <w:r w:rsidR="007B497B">
        <w:rPr>
          <w:rFonts w:ascii="Avenir Next" w:hAnsi="Avenir Next"/>
        </w:rPr>
        <w:t xml:space="preserve"> the first e</w:t>
      </w:r>
      <w:r w:rsidR="007F64D9">
        <w:rPr>
          <w:rFonts w:ascii="Avenir Next" w:hAnsi="Avenir Next"/>
        </w:rPr>
        <w:t>ver Purdue Startup Career F</w:t>
      </w:r>
      <w:r w:rsidR="007B497B">
        <w:rPr>
          <w:rFonts w:ascii="Avenir Next" w:hAnsi="Avenir Next"/>
        </w:rPr>
        <w:t xml:space="preserve">air and brought out over 27 companies and </w:t>
      </w:r>
      <w:r>
        <w:rPr>
          <w:rFonts w:ascii="Avenir Next" w:hAnsi="Avenir Next"/>
        </w:rPr>
        <w:t>5</w:t>
      </w:r>
      <w:r w:rsidR="007B497B">
        <w:rPr>
          <w:rFonts w:ascii="Avenir Next" w:hAnsi="Avenir Next"/>
        </w:rPr>
        <w:t>00 students</w:t>
      </w:r>
      <w:r w:rsidR="007F64D9">
        <w:rPr>
          <w:rFonts w:ascii="Avenir Next" w:hAnsi="Avenir Next"/>
        </w:rPr>
        <w:t>.</w:t>
      </w:r>
      <w:r w:rsidR="00282406" w:rsidRPr="00C664FE">
        <w:rPr>
          <w:rFonts w:ascii="Avenir Next" w:hAnsi="Avenir Next"/>
        </w:rPr>
        <w:t xml:space="preserve"> </w:t>
      </w:r>
    </w:p>
    <w:p w14:paraId="6BE90E49" w14:textId="462A2DF2" w:rsidR="00FE76A8" w:rsidRPr="00FE76A8" w:rsidRDefault="00AF6E04" w:rsidP="00FE76A8">
      <w:pPr>
        <w:pStyle w:val="ListParagraph"/>
        <w:numPr>
          <w:ilvl w:val="0"/>
          <w:numId w:val="9"/>
        </w:numPr>
        <w:tabs>
          <w:tab w:val="left" w:pos="2780"/>
        </w:tabs>
        <w:rPr>
          <w:rFonts w:ascii="Avenir Next" w:hAnsi="Avenir Next"/>
          <w:u w:val="single"/>
        </w:rPr>
      </w:pPr>
      <w:r w:rsidRPr="00FE76A8">
        <w:rPr>
          <w:rFonts w:ascii="Avenir Next" w:hAnsi="Avenir Next"/>
        </w:rPr>
        <w:t>Managed</w:t>
      </w:r>
      <w:r w:rsidR="00FE76A8" w:rsidRPr="00FE76A8">
        <w:rPr>
          <w:rFonts w:ascii="Avenir Next" w:hAnsi="Avenir Next"/>
        </w:rPr>
        <w:t xml:space="preserve"> </w:t>
      </w:r>
      <w:r w:rsidR="00FE76A8">
        <w:rPr>
          <w:rFonts w:ascii="Avenir Next" w:hAnsi="Avenir Next"/>
        </w:rPr>
        <w:t>growth</w:t>
      </w:r>
      <w:r w:rsidR="00FE76A8">
        <w:rPr>
          <w:rFonts w:ascii="Avenir Next" w:hAnsi="Avenir Next"/>
        </w:rPr>
        <w:t>/</w:t>
      </w:r>
      <w:r w:rsidR="00FE76A8">
        <w:rPr>
          <w:rFonts w:ascii="Avenir Next" w:hAnsi="Avenir Next"/>
        </w:rPr>
        <w:t xml:space="preserve">finance </w:t>
      </w:r>
      <w:r w:rsidR="00FE76A8" w:rsidRPr="00FE76A8">
        <w:rPr>
          <w:rFonts w:ascii="Avenir Next" w:hAnsi="Avenir Next"/>
        </w:rPr>
        <w:t>and led</w:t>
      </w:r>
      <w:r w:rsidR="00FE76A8">
        <w:rPr>
          <w:rFonts w:ascii="Avenir Next" w:hAnsi="Avenir Next"/>
        </w:rPr>
        <w:t xml:space="preserve"> a team of 20 students to grow and operate Purdue’s biggest startup org.</w:t>
      </w:r>
      <w:r w:rsidR="00FE76A8" w:rsidRPr="00FE76A8">
        <w:rPr>
          <w:rFonts w:ascii="Avenir Next" w:hAnsi="Avenir Next"/>
        </w:rPr>
        <w:t xml:space="preserve"> </w:t>
      </w:r>
    </w:p>
    <w:p w14:paraId="5ED3AD45" w14:textId="77777777" w:rsidR="00FE76A8" w:rsidRPr="00FE76A8" w:rsidRDefault="00FE76A8" w:rsidP="00FE76A8">
      <w:pPr>
        <w:pStyle w:val="ListParagraph"/>
        <w:tabs>
          <w:tab w:val="left" w:pos="2780"/>
        </w:tabs>
        <w:ind w:left="360"/>
        <w:rPr>
          <w:rFonts w:ascii="Avenir Next" w:hAnsi="Avenir Next"/>
          <w:u w:val="single"/>
        </w:rPr>
      </w:pPr>
    </w:p>
    <w:p w14:paraId="42907143" w14:textId="7082DB82" w:rsidR="003D690C" w:rsidRPr="00C664FE" w:rsidRDefault="00D76EC8" w:rsidP="00B40D21">
      <w:pPr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Founder/Executive Director </w:t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</w:r>
      <w:r w:rsidRPr="00C664FE">
        <w:rPr>
          <w:rFonts w:ascii="Avenir Next" w:hAnsi="Avenir Next"/>
        </w:rPr>
        <w:tab/>
        <w:t xml:space="preserve">          </w:t>
      </w:r>
      <w:r w:rsidR="00C571FB">
        <w:rPr>
          <w:rFonts w:ascii="Avenir Next" w:hAnsi="Avenir Next"/>
        </w:rPr>
        <w:t xml:space="preserve">   </w:t>
      </w:r>
      <w:r w:rsidR="003D690C" w:rsidRPr="00C664FE">
        <w:rPr>
          <w:rFonts w:ascii="Avenir Next" w:hAnsi="Avenir Next"/>
        </w:rPr>
        <w:t>DCHacks</w:t>
      </w:r>
      <w:r w:rsidR="00C571FB">
        <w:rPr>
          <w:rFonts w:ascii="Avenir Next Medium" w:hAnsi="Avenir Next Medium"/>
        </w:rPr>
        <w:tab/>
      </w:r>
      <w:r w:rsidR="00C571FB">
        <w:rPr>
          <w:rFonts w:ascii="Avenir Next Medium" w:hAnsi="Avenir Next Medium"/>
        </w:rPr>
        <w:tab/>
      </w:r>
      <w:r w:rsidR="00C571FB">
        <w:rPr>
          <w:rFonts w:ascii="Avenir Next Medium" w:hAnsi="Avenir Next Medium"/>
        </w:rPr>
        <w:tab/>
        <w:t xml:space="preserve">               </w:t>
      </w:r>
      <w:r w:rsidR="005A179A" w:rsidRPr="00C664FE">
        <w:rPr>
          <w:rFonts w:ascii="Avenir Next" w:hAnsi="Avenir Next"/>
        </w:rPr>
        <w:t>June 2014 – June 2016</w:t>
      </w:r>
    </w:p>
    <w:p w14:paraId="4BB86A35" w14:textId="6E4A744D" w:rsidR="00DC4AD7" w:rsidRPr="00C664FE" w:rsidRDefault="00B65744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Founded </w:t>
      </w:r>
      <w:r w:rsidR="00DC4AD7" w:rsidRPr="00C664FE">
        <w:rPr>
          <w:rFonts w:ascii="Avenir Next" w:hAnsi="Avenir Next"/>
        </w:rPr>
        <w:t>one of the largest high school hackathons in the mid-</w:t>
      </w:r>
      <w:r w:rsidR="00E03EC6" w:rsidRPr="00C664FE">
        <w:rPr>
          <w:rFonts w:ascii="Avenir Next" w:hAnsi="Avenir Next"/>
        </w:rPr>
        <w:t>Atlantic</w:t>
      </w:r>
    </w:p>
    <w:p w14:paraId="028FBD92" w14:textId="4F3EC9C7" w:rsidR="00E03EC6" w:rsidRPr="00C664FE" w:rsidRDefault="00DC4AD7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>Raised over $15,000</w:t>
      </w:r>
      <w:r w:rsidR="00E03EC6" w:rsidRPr="00C664FE">
        <w:rPr>
          <w:rFonts w:ascii="Avenir Next" w:hAnsi="Avenir Next"/>
        </w:rPr>
        <w:t xml:space="preserve"> in corporate sponsorships from startups and large orgs such as Google and Microsoft</w:t>
      </w:r>
    </w:p>
    <w:p w14:paraId="5F427FB2" w14:textId="01B9C83E" w:rsidR="00436F1C" w:rsidRPr="00C664FE" w:rsidRDefault="00E03EC6" w:rsidP="00B40D21">
      <w:pPr>
        <w:pStyle w:val="ListParagraph"/>
        <w:numPr>
          <w:ilvl w:val="0"/>
          <w:numId w:val="8"/>
        </w:numPr>
        <w:tabs>
          <w:tab w:val="left" w:pos="2780"/>
        </w:tabs>
        <w:rPr>
          <w:rFonts w:ascii="Avenir Next" w:hAnsi="Avenir Next"/>
        </w:rPr>
      </w:pPr>
      <w:r w:rsidRPr="00C664FE">
        <w:rPr>
          <w:rFonts w:ascii="Avenir Next" w:hAnsi="Avenir Next"/>
        </w:rPr>
        <w:t xml:space="preserve">Hosted over </w:t>
      </w:r>
      <w:r w:rsidR="00B65744" w:rsidRPr="00C664FE">
        <w:rPr>
          <w:rFonts w:ascii="Avenir Next" w:hAnsi="Avenir Next"/>
        </w:rPr>
        <w:t>300</w:t>
      </w:r>
      <w:r w:rsidRPr="00C664FE">
        <w:rPr>
          <w:rFonts w:ascii="Avenir Next" w:hAnsi="Avenir Next"/>
        </w:rPr>
        <w:t xml:space="preserve"> students who built over 50 </w:t>
      </w:r>
      <w:r w:rsidR="00B65744" w:rsidRPr="00C664FE">
        <w:rPr>
          <w:rFonts w:ascii="Avenir Next" w:hAnsi="Avenir Next"/>
        </w:rPr>
        <w:t xml:space="preserve">projects; </w:t>
      </w:r>
      <w:r w:rsidR="00607E92">
        <w:rPr>
          <w:rFonts w:ascii="Avenir Next" w:hAnsi="Avenir Next"/>
        </w:rPr>
        <w:t>teaching</w:t>
      </w:r>
      <w:r w:rsidR="00B65744" w:rsidRPr="00C664FE">
        <w:rPr>
          <w:rFonts w:ascii="Avenir Next" w:hAnsi="Avenir Next"/>
        </w:rPr>
        <w:t xml:space="preserve"> over 150 students how to code in the process</w:t>
      </w:r>
    </w:p>
    <w:p w14:paraId="2A90C2A4" w14:textId="77777777" w:rsidR="002753B6" w:rsidRPr="00C664FE" w:rsidRDefault="002753B6" w:rsidP="00B40D21">
      <w:pPr>
        <w:rPr>
          <w:rFonts w:ascii="Avenir Next" w:hAnsi="Avenir Next"/>
        </w:rPr>
      </w:pPr>
    </w:p>
    <w:p w14:paraId="604FCFBD" w14:textId="5D3463AA" w:rsidR="00325C90" w:rsidRPr="005B1C71" w:rsidRDefault="007A7966" w:rsidP="00B40D21">
      <w:pPr>
        <w:rPr>
          <w:rFonts w:ascii="Avenir Next" w:eastAsia="MS Mincho" w:hAnsi="Avenir Next" w:cs="MS Mincho"/>
          <w:u w:val="single"/>
        </w:rPr>
      </w:pPr>
      <w:r>
        <w:rPr>
          <w:rFonts w:ascii="Avenir Next" w:hAnsi="Avenir Next"/>
          <w:u w:val="single"/>
        </w:rPr>
        <w:t xml:space="preserve">Select </w:t>
      </w:r>
      <w:r w:rsidR="003F076A" w:rsidRPr="00C664FE">
        <w:rPr>
          <w:rFonts w:ascii="Avenir Next" w:hAnsi="Avenir Next"/>
          <w:u w:val="single"/>
        </w:rPr>
        <w:t xml:space="preserve">Projects </w:t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  <w:r w:rsidR="001670FD" w:rsidRPr="00C664FE">
        <w:rPr>
          <w:rFonts w:ascii="Avenir Next" w:hAnsi="Avenir Next"/>
          <w:u w:val="single"/>
        </w:rPr>
        <w:tab/>
      </w:r>
    </w:p>
    <w:p w14:paraId="5C95A0E0" w14:textId="7258884E" w:rsidR="00325C90" w:rsidRPr="00C664FE" w:rsidRDefault="00402104" w:rsidP="00B40D21">
      <w:pPr>
        <w:rPr>
          <w:rFonts w:ascii="Avenir Next" w:hAnsi="Avenir Next"/>
        </w:rPr>
      </w:pPr>
      <w:r>
        <w:rPr>
          <w:rFonts w:ascii="Avenir Next" w:hAnsi="Avenir Next"/>
        </w:rPr>
        <w:t>Podium</w:t>
      </w:r>
      <w:r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</w:r>
      <w:r w:rsidR="00325C90">
        <w:rPr>
          <w:rFonts w:ascii="Avenir Next" w:hAnsi="Avenir Next"/>
        </w:rPr>
        <w:tab/>
        <w:t xml:space="preserve">       2018 - Now</w:t>
      </w:r>
    </w:p>
    <w:p w14:paraId="734988BD" w14:textId="1CE3512D" w:rsidR="00325C90" w:rsidRPr="006907E5" w:rsidRDefault="0047175F" w:rsidP="00B40D21">
      <w:pPr>
        <w:pStyle w:val="ListParagraph"/>
        <w:numPr>
          <w:ilvl w:val="0"/>
          <w:numId w:val="10"/>
        </w:numPr>
        <w:rPr>
          <w:rFonts w:ascii="Avenir Next" w:hAnsi="Avenir Next"/>
          <w:u w:val="single"/>
        </w:rPr>
      </w:pPr>
      <w:r>
        <w:rPr>
          <w:rFonts w:ascii="Avenir Next" w:hAnsi="Avenir Next"/>
        </w:rPr>
        <w:t xml:space="preserve">Building </w:t>
      </w:r>
      <w:r w:rsidR="00325C90">
        <w:rPr>
          <w:rFonts w:ascii="Avenir Next" w:hAnsi="Avenir Next"/>
        </w:rPr>
        <w:t xml:space="preserve">a platform that </w:t>
      </w:r>
      <w:r w:rsidR="00032C0C">
        <w:rPr>
          <w:rFonts w:ascii="Avenir Next" w:hAnsi="Avenir Next"/>
        </w:rPr>
        <w:t>helps</w:t>
      </w:r>
      <w:r w:rsidR="00325C90">
        <w:rPr>
          <w:rFonts w:ascii="Avenir Next" w:hAnsi="Avenir Next"/>
        </w:rPr>
        <w:t xml:space="preserve"> people be their own personal lobbyist</w:t>
      </w:r>
      <w:r w:rsidR="00032C0C">
        <w:rPr>
          <w:rFonts w:ascii="Avenir Next" w:hAnsi="Avenir Next"/>
        </w:rPr>
        <w:t xml:space="preserve"> and raise money for political causes</w:t>
      </w:r>
      <w:r w:rsidR="00325C90">
        <w:rPr>
          <w:rFonts w:ascii="Avenir Next" w:hAnsi="Avenir Next"/>
        </w:rPr>
        <w:t>.</w:t>
      </w:r>
    </w:p>
    <w:p w14:paraId="318938AC" w14:textId="77777777" w:rsidR="00A1579B" w:rsidRPr="00A1579B" w:rsidRDefault="00A1579B" w:rsidP="00A1579B">
      <w:pPr>
        <w:rPr>
          <w:rFonts w:ascii="Avenir Next" w:hAnsi="Avenir Next"/>
          <w:u w:val="single"/>
        </w:rPr>
      </w:pPr>
    </w:p>
    <w:p w14:paraId="4E288030" w14:textId="7B3C3014" w:rsidR="003F076A" w:rsidRPr="00C664FE" w:rsidRDefault="007A7966" w:rsidP="00B40D21">
      <w:pPr>
        <w:rPr>
          <w:rFonts w:ascii="Avenir Next" w:eastAsia="MS Mincho" w:hAnsi="Avenir Next" w:cs="MS Mincho"/>
        </w:rPr>
      </w:pPr>
      <w:r>
        <w:rPr>
          <w:rFonts w:ascii="Avenir Next" w:hAnsi="Avenir Next"/>
        </w:rPr>
        <w:t>Automailer</w:t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</w:r>
      <w:r>
        <w:rPr>
          <w:rFonts w:ascii="Avenir Next" w:hAnsi="Avenir Next"/>
        </w:rPr>
        <w:tab/>
        <w:t xml:space="preserve">       2018 - Now</w:t>
      </w:r>
    </w:p>
    <w:p w14:paraId="5F77F100" w14:textId="71C5AB8D" w:rsidR="00C35C47" w:rsidRPr="00C35C47" w:rsidRDefault="00406F8E" w:rsidP="00B40D21">
      <w:pPr>
        <w:pStyle w:val="ListParagraph"/>
        <w:numPr>
          <w:ilvl w:val="0"/>
          <w:numId w:val="10"/>
        </w:numPr>
        <w:rPr>
          <w:rFonts w:ascii="Avenir Next" w:eastAsia="MS Mincho" w:hAnsi="Avenir Next" w:cs="MS Mincho"/>
        </w:rPr>
      </w:pPr>
      <w:r>
        <w:rPr>
          <w:rFonts w:ascii="Avenir Next" w:eastAsia="MS Mincho" w:hAnsi="Avenir Next" w:cs="MS Mincho"/>
        </w:rPr>
        <w:t xml:space="preserve">Built an email automation </w:t>
      </w:r>
      <w:r w:rsidR="00C35C47">
        <w:rPr>
          <w:rFonts w:ascii="Avenir Next" w:eastAsia="MS Mincho" w:hAnsi="Avenir Next" w:cs="MS Mincho"/>
        </w:rPr>
        <w:t>system for my clubs</w:t>
      </w:r>
      <w:r>
        <w:rPr>
          <w:rFonts w:ascii="Avenir Next" w:eastAsia="MS Mincho" w:hAnsi="Avenir Next" w:cs="MS Mincho"/>
        </w:rPr>
        <w:t xml:space="preserve"> to se</w:t>
      </w:r>
      <w:r w:rsidR="00C35C47">
        <w:rPr>
          <w:rFonts w:ascii="Avenir Next" w:eastAsia="MS Mincho" w:hAnsi="Avenir Next" w:cs="MS Mincho"/>
        </w:rPr>
        <w:t>nd email blasts with templates, variables, and files</w:t>
      </w:r>
      <w:r>
        <w:rPr>
          <w:rFonts w:ascii="Avenir Next" w:eastAsia="MS Mincho" w:hAnsi="Avenir Next" w:cs="MS Mincho"/>
        </w:rPr>
        <w:t>.</w:t>
      </w:r>
    </w:p>
    <w:p w14:paraId="14850343" w14:textId="77777777" w:rsidR="002D7824" w:rsidRPr="00C664FE" w:rsidRDefault="002D7824" w:rsidP="00B40D21">
      <w:pPr>
        <w:rPr>
          <w:rFonts w:ascii="Avenir Next" w:hAnsi="Avenir Next"/>
        </w:rPr>
      </w:pPr>
    </w:p>
    <w:p w14:paraId="71390826" w14:textId="2841D6FE" w:rsidR="003F076A" w:rsidRPr="00133443" w:rsidRDefault="00221A67" w:rsidP="00B40D21">
      <w:pPr>
        <w:rPr>
          <w:rFonts w:ascii="Avenir Next" w:hAnsi="Avenir Next"/>
          <w:u w:val="single"/>
        </w:rPr>
      </w:pPr>
      <w:r w:rsidRPr="00C664FE">
        <w:rPr>
          <w:rFonts w:ascii="Avenir Next" w:hAnsi="Avenir Next"/>
          <w:u w:val="single"/>
        </w:rPr>
        <w:t>Languages and Technologies</w:t>
      </w:r>
      <w:r w:rsidR="003F076A" w:rsidRPr="00C664FE">
        <w:rPr>
          <w:rFonts w:ascii="Avenir Next" w:hAnsi="Avenir Next"/>
          <w:u w:val="single"/>
        </w:rPr>
        <w:t xml:space="preserve"> </w:t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  <w:r w:rsidR="00AD49B0" w:rsidRPr="00C664FE">
        <w:rPr>
          <w:rFonts w:ascii="Avenir Next" w:hAnsi="Avenir Next"/>
          <w:u w:val="single"/>
        </w:rPr>
        <w:tab/>
      </w:r>
    </w:p>
    <w:p w14:paraId="33FA8FAB" w14:textId="56893033" w:rsidR="003F076A" w:rsidRPr="00C664FE" w:rsidRDefault="00221A67" w:rsidP="00B40D21">
      <w:pPr>
        <w:rPr>
          <w:rFonts w:ascii="Avenir Next" w:hAnsi="Avenir Next"/>
        </w:rPr>
      </w:pPr>
      <w:r w:rsidRPr="00C664FE">
        <w:rPr>
          <w:rFonts w:ascii="Avenir Next" w:hAnsi="Avenir Next"/>
        </w:rPr>
        <w:t>Ruby, Ruby on Rails,</w:t>
      </w:r>
      <w:r w:rsidR="0097619B" w:rsidRPr="0097619B">
        <w:rPr>
          <w:rFonts w:ascii="Avenir Next" w:hAnsi="Avenir Next"/>
        </w:rPr>
        <w:t xml:space="preserve"> </w:t>
      </w:r>
      <w:r w:rsidRPr="00C664FE">
        <w:rPr>
          <w:rFonts w:ascii="Avenir Next" w:hAnsi="Avenir Next"/>
        </w:rPr>
        <w:t>HTML, CSS,</w:t>
      </w:r>
      <w:r w:rsidR="00A1579B">
        <w:rPr>
          <w:rFonts w:ascii="Avenir Next" w:hAnsi="Avenir Next"/>
        </w:rPr>
        <w:t xml:space="preserve"> Javascript, </w:t>
      </w:r>
      <w:r w:rsidR="00FE76A8">
        <w:rPr>
          <w:rFonts w:ascii="Avenir Next" w:hAnsi="Avenir Next"/>
        </w:rPr>
        <w:t xml:space="preserve">NodeJS, </w:t>
      </w:r>
      <w:r w:rsidR="00A1579B">
        <w:rPr>
          <w:rFonts w:ascii="Avenir Next" w:hAnsi="Avenir Next"/>
        </w:rPr>
        <w:t>React</w:t>
      </w:r>
      <w:r w:rsidR="001930F1" w:rsidRPr="00C664FE">
        <w:rPr>
          <w:rFonts w:ascii="Avenir Next" w:hAnsi="Avenir Next"/>
        </w:rPr>
        <w:t>,</w:t>
      </w:r>
      <w:r w:rsidR="00A1579B" w:rsidRPr="00A1579B">
        <w:rPr>
          <w:rFonts w:ascii="Avenir Next" w:hAnsi="Avenir Next"/>
        </w:rPr>
        <w:t xml:space="preserve"> </w:t>
      </w:r>
      <w:r w:rsidR="00A1579B" w:rsidRPr="00C664FE">
        <w:rPr>
          <w:rFonts w:ascii="Avenir Next" w:hAnsi="Avenir Next"/>
        </w:rPr>
        <w:t>Java, C, C++,</w:t>
      </w:r>
      <w:r w:rsidR="00A1579B">
        <w:rPr>
          <w:rFonts w:ascii="Avenir Next" w:hAnsi="Avenir Next"/>
        </w:rPr>
        <w:t xml:space="preserve"> </w:t>
      </w:r>
      <w:r w:rsidR="001930F1" w:rsidRPr="00C664FE">
        <w:rPr>
          <w:rFonts w:ascii="Avenir Next" w:hAnsi="Avenir Next"/>
        </w:rPr>
        <w:t xml:space="preserve"> PHP</w:t>
      </w:r>
      <w:r w:rsidR="00C44630" w:rsidRPr="00C664FE">
        <w:rPr>
          <w:rFonts w:ascii="Avenir Next" w:hAnsi="Avenir Next"/>
        </w:rPr>
        <w:t xml:space="preserve">, Photoshop, </w:t>
      </w:r>
      <w:r w:rsidR="00FE76A8">
        <w:rPr>
          <w:rFonts w:ascii="Avenir Next" w:hAnsi="Avenir Next"/>
        </w:rPr>
        <w:t>Figma</w:t>
      </w:r>
    </w:p>
    <w:sectPr w:rsidR="003F076A" w:rsidRPr="00C664FE" w:rsidSect="006D31EE">
      <w:headerReference w:type="default" r:id="rId7"/>
      <w:type w:val="continuous"/>
      <w:pgSz w:w="12240" w:h="15840"/>
      <w:pgMar w:top="720" w:right="720" w:bottom="720" w:left="720" w:header="720" w:footer="720" w:gutter="0"/>
      <w:cols w:space="819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380D80" w14:textId="77777777" w:rsidR="009737E9" w:rsidRDefault="009737E9" w:rsidP="00902475">
      <w:r>
        <w:separator/>
      </w:r>
    </w:p>
  </w:endnote>
  <w:endnote w:type="continuationSeparator" w:id="0">
    <w:p w14:paraId="5A4BF203" w14:textId="77777777" w:rsidR="009737E9" w:rsidRDefault="009737E9" w:rsidP="009024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venir Next"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venir Next Medium">
    <w:panose1 w:val="020B0603020202020204"/>
    <w:charset w:val="00"/>
    <w:family w:val="swiss"/>
    <w:pitch w:val="variable"/>
    <w:sig w:usb0="8000002F" w:usb1="5000204A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564B05" w14:textId="77777777" w:rsidR="009737E9" w:rsidRDefault="009737E9" w:rsidP="00902475">
      <w:r>
        <w:separator/>
      </w:r>
    </w:p>
  </w:footnote>
  <w:footnote w:type="continuationSeparator" w:id="0">
    <w:p w14:paraId="57BEFB4D" w14:textId="77777777" w:rsidR="009737E9" w:rsidRDefault="009737E9" w:rsidP="009024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959412" w14:textId="7BC8BB47" w:rsidR="00902475" w:rsidRPr="00271D0D" w:rsidRDefault="001A4CF6" w:rsidP="009A692F">
    <w:pPr>
      <w:jc w:val="center"/>
      <w:rPr>
        <w:rFonts w:ascii="Avenir Next" w:eastAsia="Calibri" w:hAnsi="Avenir Next"/>
        <w:color w:val="000000" w:themeColor="text1"/>
        <w:sz w:val="32"/>
        <w:szCs w:val="32"/>
      </w:rPr>
    </w:pPr>
    <w:r w:rsidRPr="00271D0D">
      <w:rPr>
        <w:rFonts w:ascii="Avenir Next" w:hAnsi="Avenir Next"/>
        <w:color w:val="000000" w:themeColor="text1"/>
        <w:sz w:val="32"/>
        <w:szCs w:val="32"/>
      </w:rPr>
      <w:t>Anuraag Yachamaneni</w:t>
    </w:r>
  </w:p>
  <w:p w14:paraId="435E588C" w14:textId="418EE578" w:rsidR="00902475" w:rsidRPr="00271D0D" w:rsidRDefault="005B1C71" w:rsidP="009A692F">
    <w:pPr>
      <w:jc w:val="center"/>
      <w:rPr>
        <w:rFonts w:ascii="Avenir Next" w:hAnsi="Avenir Next"/>
        <w:color w:val="000000" w:themeColor="text1"/>
      </w:rPr>
    </w:pPr>
    <w:r w:rsidRPr="00271D0D">
      <w:rPr>
        <w:rFonts w:ascii="Avenir Next" w:hAnsi="Avenir Next"/>
        <w:color w:val="000000" w:themeColor="text1"/>
      </w:rPr>
      <w:t xml:space="preserve">ayachama@purdue.edu | anuraag.me | </w:t>
    </w:r>
    <w:r w:rsidR="00271D0D" w:rsidRPr="00271D0D">
      <w:rPr>
        <w:rFonts w:ascii="Avenir Next" w:hAnsi="Avenir Next"/>
        <w:color w:val="000000" w:themeColor="text1"/>
      </w:rPr>
      <w:t>linkedin</w:t>
    </w:r>
    <w:r w:rsidRPr="00271D0D">
      <w:rPr>
        <w:rFonts w:ascii="Avenir Next" w:hAnsi="Avenir Next"/>
        <w:color w:val="000000" w:themeColor="text1"/>
      </w:rPr>
      <w:t>.com/</w:t>
    </w:r>
    <w:r w:rsidR="00271D0D" w:rsidRPr="00271D0D">
      <w:rPr>
        <w:rFonts w:ascii="Avenir Next" w:hAnsi="Avenir Next"/>
        <w:color w:val="000000" w:themeColor="text1"/>
      </w:rPr>
      <w:t>in/</w:t>
    </w:r>
    <w:r w:rsidRPr="00271D0D">
      <w:rPr>
        <w:rFonts w:ascii="Avenir Next" w:hAnsi="Avenir Next"/>
        <w:color w:val="000000" w:themeColor="text1"/>
      </w:rPr>
      <w:t>anuraagy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DF25CB"/>
    <w:multiLevelType w:val="multilevel"/>
    <w:tmpl w:val="4DDC61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4AD19D2"/>
    <w:multiLevelType w:val="hybridMultilevel"/>
    <w:tmpl w:val="70FC1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51A6"/>
    <w:multiLevelType w:val="hybridMultilevel"/>
    <w:tmpl w:val="115AF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D64ADC"/>
    <w:multiLevelType w:val="hybridMultilevel"/>
    <w:tmpl w:val="1960E9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B45D40"/>
    <w:multiLevelType w:val="hybridMultilevel"/>
    <w:tmpl w:val="6F545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50D45CE"/>
    <w:multiLevelType w:val="hybridMultilevel"/>
    <w:tmpl w:val="465ED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ABC5EC1"/>
    <w:multiLevelType w:val="hybridMultilevel"/>
    <w:tmpl w:val="C6EA94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865BFF"/>
    <w:multiLevelType w:val="hybridMultilevel"/>
    <w:tmpl w:val="2BF48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65B93"/>
    <w:multiLevelType w:val="hybridMultilevel"/>
    <w:tmpl w:val="3F40D2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91166C"/>
    <w:multiLevelType w:val="hybridMultilevel"/>
    <w:tmpl w:val="BD3A02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517762E"/>
    <w:multiLevelType w:val="hybridMultilevel"/>
    <w:tmpl w:val="10A4D4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A3532D8"/>
    <w:multiLevelType w:val="hybridMultilevel"/>
    <w:tmpl w:val="752EF1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9"/>
  </w:num>
  <w:num w:numId="6">
    <w:abstractNumId w:val="11"/>
  </w:num>
  <w:num w:numId="7">
    <w:abstractNumId w:val="6"/>
  </w:num>
  <w:num w:numId="8">
    <w:abstractNumId w:val="13"/>
  </w:num>
  <w:num w:numId="9">
    <w:abstractNumId w:val="8"/>
  </w:num>
  <w:num w:numId="10">
    <w:abstractNumId w:val="4"/>
  </w:num>
  <w:num w:numId="11">
    <w:abstractNumId w:val="10"/>
  </w:num>
  <w:num w:numId="12">
    <w:abstractNumId w:val="5"/>
  </w:num>
  <w:num w:numId="13">
    <w:abstractNumId w:val="12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66AC"/>
    <w:rsid w:val="00032C0C"/>
    <w:rsid w:val="000357D9"/>
    <w:rsid w:val="00053FED"/>
    <w:rsid w:val="00077621"/>
    <w:rsid w:val="00082783"/>
    <w:rsid w:val="000831BF"/>
    <w:rsid w:val="00087585"/>
    <w:rsid w:val="000B4C8C"/>
    <w:rsid w:val="000D48E3"/>
    <w:rsid w:val="000F5EA1"/>
    <w:rsid w:val="00124E30"/>
    <w:rsid w:val="00133443"/>
    <w:rsid w:val="00150FBA"/>
    <w:rsid w:val="00166EC7"/>
    <w:rsid w:val="001670FD"/>
    <w:rsid w:val="001753E0"/>
    <w:rsid w:val="001930F1"/>
    <w:rsid w:val="00193A87"/>
    <w:rsid w:val="001A4CF6"/>
    <w:rsid w:val="00221A67"/>
    <w:rsid w:val="002452F5"/>
    <w:rsid w:val="0024706E"/>
    <w:rsid w:val="00270EC8"/>
    <w:rsid w:val="00271D0D"/>
    <w:rsid w:val="002753B6"/>
    <w:rsid w:val="00282406"/>
    <w:rsid w:val="00284BA1"/>
    <w:rsid w:val="002B566D"/>
    <w:rsid w:val="002D7824"/>
    <w:rsid w:val="00325C90"/>
    <w:rsid w:val="00341EF2"/>
    <w:rsid w:val="00347E2D"/>
    <w:rsid w:val="003712B3"/>
    <w:rsid w:val="0037224C"/>
    <w:rsid w:val="003B6728"/>
    <w:rsid w:val="003D690C"/>
    <w:rsid w:val="003F076A"/>
    <w:rsid w:val="00402104"/>
    <w:rsid w:val="00406F8E"/>
    <w:rsid w:val="00411F21"/>
    <w:rsid w:val="0041757F"/>
    <w:rsid w:val="00436F1C"/>
    <w:rsid w:val="0047175F"/>
    <w:rsid w:val="00486EE9"/>
    <w:rsid w:val="004A0B19"/>
    <w:rsid w:val="00503411"/>
    <w:rsid w:val="005310B5"/>
    <w:rsid w:val="00535C64"/>
    <w:rsid w:val="00560B56"/>
    <w:rsid w:val="00563EC9"/>
    <w:rsid w:val="00571029"/>
    <w:rsid w:val="00581393"/>
    <w:rsid w:val="005A179A"/>
    <w:rsid w:val="005B1C71"/>
    <w:rsid w:val="005E011D"/>
    <w:rsid w:val="005F6ED5"/>
    <w:rsid w:val="00607E92"/>
    <w:rsid w:val="00623933"/>
    <w:rsid w:val="006503D4"/>
    <w:rsid w:val="006641B6"/>
    <w:rsid w:val="0067745A"/>
    <w:rsid w:val="006907E5"/>
    <w:rsid w:val="006C770D"/>
    <w:rsid w:val="006D31EE"/>
    <w:rsid w:val="006D4518"/>
    <w:rsid w:val="007021CB"/>
    <w:rsid w:val="007538A4"/>
    <w:rsid w:val="007743A6"/>
    <w:rsid w:val="00785294"/>
    <w:rsid w:val="007866DE"/>
    <w:rsid w:val="007A7966"/>
    <w:rsid w:val="007B0865"/>
    <w:rsid w:val="007B122F"/>
    <w:rsid w:val="007B497B"/>
    <w:rsid w:val="007E129D"/>
    <w:rsid w:val="007E4584"/>
    <w:rsid w:val="007F64D9"/>
    <w:rsid w:val="008166CF"/>
    <w:rsid w:val="00834B2A"/>
    <w:rsid w:val="008410C9"/>
    <w:rsid w:val="008424EC"/>
    <w:rsid w:val="00853ABB"/>
    <w:rsid w:val="00864EDA"/>
    <w:rsid w:val="00873071"/>
    <w:rsid w:val="008831D7"/>
    <w:rsid w:val="008846E5"/>
    <w:rsid w:val="00896C5F"/>
    <w:rsid w:val="008F53C3"/>
    <w:rsid w:val="00902475"/>
    <w:rsid w:val="00915E61"/>
    <w:rsid w:val="009737E9"/>
    <w:rsid w:val="0097619B"/>
    <w:rsid w:val="00996582"/>
    <w:rsid w:val="009A5593"/>
    <w:rsid w:val="009A692F"/>
    <w:rsid w:val="009B0F42"/>
    <w:rsid w:val="009B4B36"/>
    <w:rsid w:val="009B67B8"/>
    <w:rsid w:val="009C1F03"/>
    <w:rsid w:val="009D02AE"/>
    <w:rsid w:val="009F68F0"/>
    <w:rsid w:val="00A1579B"/>
    <w:rsid w:val="00A307AD"/>
    <w:rsid w:val="00A321DD"/>
    <w:rsid w:val="00A449DA"/>
    <w:rsid w:val="00A51038"/>
    <w:rsid w:val="00A92AA0"/>
    <w:rsid w:val="00AA10DB"/>
    <w:rsid w:val="00AB5225"/>
    <w:rsid w:val="00AB5270"/>
    <w:rsid w:val="00AD49B0"/>
    <w:rsid w:val="00AE3BB5"/>
    <w:rsid w:val="00AF6E04"/>
    <w:rsid w:val="00B23F1B"/>
    <w:rsid w:val="00B40D21"/>
    <w:rsid w:val="00B540CC"/>
    <w:rsid w:val="00B65744"/>
    <w:rsid w:val="00B7680C"/>
    <w:rsid w:val="00B92040"/>
    <w:rsid w:val="00BB3793"/>
    <w:rsid w:val="00BC7FA8"/>
    <w:rsid w:val="00BE2204"/>
    <w:rsid w:val="00C33000"/>
    <w:rsid w:val="00C35679"/>
    <w:rsid w:val="00C35C47"/>
    <w:rsid w:val="00C44630"/>
    <w:rsid w:val="00C571FB"/>
    <w:rsid w:val="00C664FE"/>
    <w:rsid w:val="00C85BED"/>
    <w:rsid w:val="00C86413"/>
    <w:rsid w:val="00C937DB"/>
    <w:rsid w:val="00C97CDA"/>
    <w:rsid w:val="00CC02B3"/>
    <w:rsid w:val="00CC5FDC"/>
    <w:rsid w:val="00CC789C"/>
    <w:rsid w:val="00D16120"/>
    <w:rsid w:val="00D35630"/>
    <w:rsid w:val="00D76EC8"/>
    <w:rsid w:val="00D86F4F"/>
    <w:rsid w:val="00D92ACF"/>
    <w:rsid w:val="00D966AC"/>
    <w:rsid w:val="00D9778B"/>
    <w:rsid w:val="00DA14DE"/>
    <w:rsid w:val="00DC2622"/>
    <w:rsid w:val="00DC4AD7"/>
    <w:rsid w:val="00DD3A0E"/>
    <w:rsid w:val="00DF2F4A"/>
    <w:rsid w:val="00DF6F6F"/>
    <w:rsid w:val="00E03EC6"/>
    <w:rsid w:val="00E0421E"/>
    <w:rsid w:val="00E27242"/>
    <w:rsid w:val="00E2767A"/>
    <w:rsid w:val="00E7554D"/>
    <w:rsid w:val="00E90478"/>
    <w:rsid w:val="00E94FC2"/>
    <w:rsid w:val="00EB5D3C"/>
    <w:rsid w:val="00EB6E98"/>
    <w:rsid w:val="00ED3A93"/>
    <w:rsid w:val="00F029BC"/>
    <w:rsid w:val="00F158ED"/>
    <w:rsid w:val="00F613F8"/>
    <w:rsid w:val="00F630B6"/>
    <w:rsid w:val="00F65D61"/>
    <w:rsid w:val="00F714CA"/>
    <w:rsid w:val="00F813EC"/>
    <w:rsid w:val="00FE7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48E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2475"/>
  </w:style>
  <w:style w:type="paragraph" w:styleId="Footer">
    <w:name w:val="footer"/>
    <w:basedOn w:val="Normal"/>
    <w:link w:val="FooterChar"/>
    <w:uiPriority w:val="99"/>
    <w:unhideWhenUsed/>
    <w:rsid w:val="009024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2475"/>
  </w:style>
  <w:style w:type="paragraph" w:styleId="ListParagraph">
    <w:name w:val="List Paragraph"/>
    <w:basedOn w:val="Normal"/>
    <w:uiPriority w:val="34"/>
    <w:qFormat/>
    <w:rsid w:val="00902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1C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554D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5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1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cp:lastPrinted>2019-08-27T05:04:00Z</cp:lastPrinted>
  <dcterms:created xsi:type="dcterms:W3CDTF">2019-08-27T05:04:00Z</dcterms:created>
  <dcterms:modified xsi:type="dcterms:W3CDTF">2019-08-27T05:08:00Z</dcterms:modified>
</cp:coreProperties>
</file>